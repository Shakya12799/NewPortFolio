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left"/>
        <w:rPr>
          <w:rFonts w:ascii="Times New Roman" w:hAnsi="Times New Roman" w:cs="Times New Roman"/>
        </w:rPr>
      </w:pPr>
    </w:p>
    <w:p>
      <w:pPr>
        <w:pStyle w:val="28"/>
        <w:tabs>
          <w:tab w:val="center" w:pos="5490"/>
          <w:tab w:val="left" w:pos="7771"/>
        </w:tabs>
        <w:jc w:val="left"/>
        <w:rPr>
          <w:sz w:val="36"/>
          <w:szCs w:val="36"/>
          <w:lang w:val="en-US" w:eastAsia="en-US" w:bidi="ar-SA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CURRICULUM VITAE</w:t>
      </w:r>
    </w:p>
    <w:p>
      <w:pPr>
        <w:pStyle w:val="28"/>
        <w:tabs>
          <w:tab w:val="center" w:pos="5490"/>
          <w:tab w:val="left" w:pos="7771"/>
        </w:tabs>
        <w:jc w:val="left"/>
      </w:pPr>
      <w:bookmarkStart w:id="0" w:name="_GoBack"/>
      <w:bookmarkEnd w:id="0"/>
      <w:r>
        <w:rPr>
          <w:lang w:val="en-US" w:eastAsia="en-US" w:bidi="ar-SA"/>
        </w:rP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123190</wp:posOffset>
                </wp:positionH>
                <wp:positionV relativeFrom="page">
                  <wp:posOffset>967740</wp:posOffset>
                </wp:positionV>
                <wp:extent cx="7680325" cy="8882380"/>
                <wp:effectExtent l="76200" t="76200" r="0" b="13970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0325" cy="8882380"/>
                          <a:chOff x="636" y="1057"/>
                          <a:chExt cx="11142" cy="14040"/>
                        </a:xfrm>
                      </wpg:grpSpPr>
                      <wps:wsp>
                        <wps:cNvPr id="2" name="Rectangle: Rounded Corners 1"/>
                        <wps:cNvSpPr/>
                        <wps:spPr bwMode="auto">
                          <a:xfrm>
                            <a:off x="636" y="1057"/>
                            <a:ext cx="3234" cy="1404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1F5F9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dist="101600" dir="13500000" algn="ctr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/>
                            <w:p/>
                            <w:p/>
                            <w:p/>
                            <w:p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Shivam Shakya</w:t>
                              </w:r>
                            </w:p>
                            <w:p>
                              <w:pPr>
                                <w:pStyle w:val="32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Diploma (Electronics and communication) 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Suresh Deep Polytechnic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"https://shakya12799.github.io/Portfolio/"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Times New Roman" w:hAnsi="Times New Roman"/>
                                  <w:sz w:val="20"/>
                                </w:rPr>
                                <w:t>https://shakya12799.github.io/Portfolio/</w:t>
                              </w:r>
                              <w:r>
                                <w:rPr>
                                  <w:rStyle w:val="9"/>
                                  <w:rFonts w:ascii="Times New Roman" w:hAnsi="Times New Roman"/>
                                  <w:sz w:val="20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32"/>
                                <w:ind w:left="-90" w:firstLine="100" w:firstLineChars="5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Mobile Number </w:t>
                              </w: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9717943022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E-mail 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"mailto:mrshakya1211@gmail.com?subject=" \o "mailto:mrshakya1211@gmail.com?subject="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Times New Roman" w:hAnsi="Times New Roman"/>
                                  <w:sz w:val="22"/>
                                </w:rPr>
                                <w:t>mrshakya1211@gmail.com</w:t>
                              </w:r>
                              <w:r>
                                <w:rPr>
                                  <w:rStyle w:val="9"/>
                                  <w:rFonts w:ascii="Times New Roman" w:hAnsi="Times New Roman"/>
                                  <w:sz w:val="22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Father’s Name</w:t>
                              </w: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Mr. Rajender Shakya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Mother’s Name</w:t>
                              </w: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Mrs. Sudha Shakya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Permanent Address</w:t>
                              </w: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H.no 64 Sarvodhya Colony</w:t>
                              </w: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Bihari pura,</w:t>
                              </w: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Ghaziabad (201009)</w:t>
                              </w: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2"/>
                                </w:rPr>
                                <w:t>GitHub ID</w:t>
                              </w:r>
                            </w:p>
                            <w:p>
                              <w:pPr>
                                <w:pStyle w:val="32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2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"https://github.com/Shakya12799"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ascii="Times New Roman" w:hAnsi="Times New Roman"/>
                                  <w:sz w:val="20"/>
                                </w:rPr>
                                <w:t>https://github.com/Shakya12799</w:t>
                              </w:r>
                              <w:r>
                                <w:rPr>
                                  <w:rStyle w:val="9"/>
                                  <w:rFonts w:ascii="Times New Roman" w:hAnsi="Times New Roman"/>
                                  <w:sz w:val="20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32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Personal Data</w:t>
                              </w:r>
                            </w:p>
                            <w:p>
                              <w:pPr>
                                <w:pStyle w:val="32"/>
                                <w:ind w:left="-90" w:firstLine="11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Date of Birth : 12 Jul,1999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Area of interest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1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 xml:space="preserve">Python 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22"/>
                                  <w:lang w:val="en-IN"/>
                                </w:rPr>
                                <w:t>Programming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1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Operating system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1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Python Django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Hobbies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2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Mangal"/>
                                  <w:sz w:val="22"/>
                                </w:rPr>
                                <w:t>Coding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2"/>
                                </w:numPr>
                                <w:ind w:hanging="18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Playing cricket</w:t>
                              </w:r>
                            </w:p>
                            <w:p>
                              <w:pPr>
                                <w:pStyle w:val="32"/>
                                <w:ind w:left="-9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ind w:left="-90" w:firstLine="120" w:firstLineChars="50"/>
                                <w:jc w:val="left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Languages known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English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3"/>
                                </w:numPr>
                                <w:ind w:hanging="180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Hindi</w:t>
                              </w:r>
                            </w:p>
                            <w:p>
                              <w:pPr>
                                <w:pStyle w:val="32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 bwMode="auto">
                          <a:xfrm>
                            <a:off x="4038" y="1057"/>
                            <a:ext cx="7740" cy="14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12"/>
                                <w:tblW w:w="7668" w:type="dxa"/>
                                <w:tblInd w:w="0" w:type="dxa"/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shd w:val="pct5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7668"/>
                              </w:tblGrid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tblLayout w:type="fixed"/>
                                </w:tblPrEx>
                                <w:tc>
                                  <w:tcPr>
                                    <w:tcW w:w="7668" w:type="dxa"/>
                                    <w:shd w:val="pct5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Career Objective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 w:val="0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" w:line="223" w:lineRule="auto"/>
                                <w:ind w:right="220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To gain an insight view in a challenging environment which provides me the opportunity to exercise my engineering and interpersonal skills which can help me to enhance my knowledge for the development of self and organization.</w:t>
                              </w:r>
                            </w:p>
                            <w:p>
                              <w:pPr>
                                <w:widowControl w:val="0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" w:line="223" w:lineRule="auto"/>
                                <w:ind w:right="220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widowControl w:val="0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" w:line="223" w:lineRule="auto"/>
                                <w:ind w:right="220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12"/>
                                <w:tblW w:w="7668" w:type="dxa"/>
                                <w:tblInd w:w="0" w:type="dxa"/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shd w:val="pct5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7668"/>
                              </w:tblGrid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shd w:val="pct5" w:color="auto" w:fill="auto"/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7668" w:type="dxa"/>
                                    <w:shd w:val="pct5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Branch of Study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38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Electronics and Communication Engineering</w:t>
                              </w:r>
                            </w:p>
                            <w:p>
                              <w:pPr>
                                <w:pStyle w:val="38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12"/>
                                <w:tblW w:w="7668" w:type="dxa"/>
                                <w:tblInd w:w="0" w:type="dxa"/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shd w:val="pct5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7668"/>
                              </w:tblGrid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shd w:val="pct5" w:color="auto" w:fill="auto"/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7668" w:type="dxa"/>
                                    <w:shd w:val="pct5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Academic Qualification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32"/>
                                <w:rPr>
                                  <w:sz w:val="8"/>
                                </w:rPr>
                              </w:pPr>
                            </w:p>
                            <w:tbl>
                              <w:tblPr>
                                <w:tblStyle w:val="12"/>
                                <w:tblW w:w="8091" w:type="dxa"/>
                                <w:tblInd w:w="0" w:type="dxa"/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777"/>
                                <w:gridCol w:w="1423"/>
                                <w:gridCol w:w="1535"/>
                                <w:gridCol w:w="1842"/>
                                <w:gridCol w:w="1514"/>
                              </w:tblGrid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43" w:hRule="atLeast"/>
                                </w:trPr>
                                <w:tc>
                                  <w:tcPr>
                                    <w:tcW w:w="1777" w:type="dxa"/>
                                    <w:shd w:val="pct10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Qualification</w:t>
                                    </w:r>
                                  </w:p>
                                </w:tc>
                                <w:tc>
                                  <w:tcPr>
                                    <w:tcW w:w="1423" w:type="dxa"/>
                                    <w:shd w:val="pct10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Year of Passing</w:t>
                                    </w:r>
                                  </w:p>
                                </w:tc>
                                <w:tc>
                                  <w:tcPr>
                                    <w:tcW w:w="1535" w:type="dxa"/>
                                    <w:shd w:val="pct10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Institute</w:t>
                                    </w:r>
                                  </w:p>
                                </w:tc>
                                <w:tc>
                                  <w:tcPr>
                                    <w:tcW w:w="1842" w:type="dxa"/>
                                    <w:shd w:val="pct10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Board/University</w:t>
                                    </w:r>
                                  </w:p>
                                </w:tc>
                                <w:tc>
                                  <w:tcPr>
                                    <w:tcW w:w="1514" w:type="dxa"/>
                                    <w:shd w:val="pct10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Percentage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597" w:hRule="atLeast"/>
                                </w:trPr>
                                <w:tc>
                                  <w:tcPr>
                                    <w:tcW w:w="177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Polytechnic</w:t>
                                    </w:r>
                                  </w:p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(Electronics and Communcation Engineering)</w:t>
                                    </w:r>
                                  </w:p>
                                </w:tc>
                                <w:tc>
                                  <w:tcPr>
                                    <w:tcW w:w="1423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2019</w:t>
                                    </w:r>
                                  </w:p>
                                </w:tc>
                                <w:tc>
                                  <w:tcPr>
                                    <w:tcW w:w="1535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Suresh Deep Polytechnic</w:t>
                                    </w:r>
                                  </w:p>
                                </w:tc>
                                <w:tc>
                                  <w:tcPr>
                                    <w:tcW w:w="1842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Board of Technical Education</w:t>
                                    </w:r>
                                  </w:p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Lucknow</w:t>
                                    </w:r>
                                  </w:p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14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hint="default" w:ascii="Times New Roman" w:hAnsi="Times New Roman" w:cs="Times New Roman"/>
                                        <w:sz w:val="20"/>
                                        <w:szCs w:val="2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cs="Times New Roman"/>
                                        <w:sz w:val="20"/>
                                        <w:szCs w:val="20"/>
                                        <w:lang w:val="en-IN"/>
                                      </w:rPr>
                                      <w:t>70%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070" w:hRule="atLeast"/>
                                </w:trPr>
                                <w:tc>
                                  <w:tcPr>
                                    <w:tcW w:w="177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Secondary Education</w:t>
                                    </w:r>
                                  </w:p>
                                </w:tc>
                                <w:tc>
                                  <w:tcPr>
                                    <w:tcW w:w="1423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2014</w:t>
                                    </w:r>
                                  </w:p>
                                </w:tc>
                                <w:tc>
                                  <w:tcPr>
                                    <w:tcW w:w="1535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C.S.H.P Public school</w:t>
                                    </w:r>
                                  </w:p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Pratap Vihar</w:t>
                                    </w:r>
                                  </w:p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  Ghaziabad</w:t>
                                    </w:r>
                                  </w:p>
                                </w:tc>
                                <w:tc>
                                  <w:tcPr>
                                    <w:tcW w:w="1842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CBSE</w:t>
                                    </w:r>
                                  </w:p>
                                </w:tc>
                                <w:tc>
                                  <w:tcPr>
                                    <w:tcW w:w="1514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8.0 CGPA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1070" w:hRule="atLeast"/>
                                </w:trPr>
                                <w:tc>
                                  <w:tcPr>
                                    <w:tcW w:w="1777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Senior Secondary Education</w:t>
                                    </w:r>
                                  </w:p>
                                </w:tc>
                                <w:tc>
                                  <w:tcPr>
                                    <w:tcW w:w="1423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2019</w:t>
                                    </w:r>
                                  </w:p>
                                </w:tc>
                                <w:tc>
                                  <w:tcPr>
                                    <w:tcW w:w="1535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National Institute Of Open Schooling</w:t>
                                    </w:r>
                                  </w:p>
                                </w:tc>
                                <w:tc>
                                  <w:tcPr>
                                    <w:tcW w:w="1842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      Open Board</w:t>
                                    </w:r>
                                  </w:p>
                                </w:tc>
                                <w:tc>
                                  <w:tcPr>
                                    <w:tcW w:w="1514" w:type="dxa"/>
                                    <w:vAlign w:val="center"/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61%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32"/>
                              </w:pPr>
                            </w:p>
                            <w:p>
                              <w:pPr>
                                <w:pStyle w:val="32"/>
                              </w:pPr>
                            </w:p>
                            <w:tbl>
                              <w:tblPr>
                                <w:tblStyle w:val="12"/>
                                <w:tblW w:w="7668" w:type="dxa"/>
                                <w:tblInd w:w="0" w:type="dxa"/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shd w:val="pct5" w:color="auto" w:fill="auto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7668"/>
                              </w:tblGrid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7668" w:type="dxa"/>
                                    <w:shd w:val="pct5" w:color="auto" w:fill="auto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Training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32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pStyle w:val="32"/>
                                <w:rPr>
                                  <w:rFonts w:ascii="Times New Roman" w:hAnsi="Times New Roman"/>
                                  <w:lang w:bidi="ar-S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bidi="ar-SA"/>
                                </w:rPr>
                                <w:t>Title</w:t>
                              </w:r>
                              <w:r>
                                <w:rPr>
                                  <w:rFonts w:ascii="Times New Roman" w:hAnsi="Times New Roman"/>
                                  <w:lang w:bidi="ar-S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lang w:bidi="ar-S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lang w:bidi="ar-SA"/>
                                </w:rPr>
                                <w:t>:  Python Learning</w:t>
                              </w:r>
                            </w:p>
                            <w:p>
                              <w:pPr>
                                <w:pStyle w:val="32"/>
                                <w:rPr>
                                  <w:rFonts w:ascii="Times New Roman" w:hAnsi="Times New Roman"/>
                                  <w:lang w:bidi="ar-S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bidi="ar-SA"/>
                                </w:rPr>
                                <w:t>Institute</w:t>
                              </w:r>
                              <w:r>
                                <w:rPr>
                                  <w:rFonts w:ascii="Times New Roman" w:hAnsi="Times New Roman"/>
                                  <w:lang w:bidi="ar-SA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lang w:bidi="ar-SA"/>
                                </w:rPr>
                                <w:t>:  LearnVern/Other Online Sources</w:t>
                              </w:r>
                            </w:p>
                            <w:p>
                              <w:pPr>
                                <w:pStyle w:val="32"/>
                                <w:rPr>
                                  <w:rFonts w:ascii="Times New Roman" w:hAnsi="Times New Roman"/>
                                  <w:lang w:bidi="ar-SA"/>
                                </w:rPr>
                              </w:pPr>
                            </w:p>
                            <w:p>
                              <w:pPr>
                                <w:pStyle w:val="32"/>
                              </w:pPr>
                            </w:p>
                            <w:tbl>
                              <w:tblPr>
                                <w:tblStyle w:val="11"/>
                                <w:tblW w:w="7668" w:type="dxa"/>
                                <w:tblInd w:w="0" w:type="dxa"/>
                                <w:shd w:val="pct5" w:color="auto" w:fill="FFFFFF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7668"/>
                              </w:tblGrid>
                              <w:tr>
                                <w:tblPrEx>
                                  <w:shd w:val="pct5" w:color="auto" w:fill="FFFFFF"/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7668" w:type="dxa"/>
                                    <w:tc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</w:tcBorders>
                                    <w:shd w:val="pct5" w:color="auto" w:fill="FFFFFF"/>
                                  </w:tcPr>
                                  <w:p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Certifications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32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Certification of  Participation in Networking &amp; Telecom Workshop.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Certification of  Participation in Swami Vivekananda General Knowledge Exam.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Certification of  Participation in (QUIZ WHIZ-2014) Live Quiz Competition.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Certification of  Completion of  Python In Hindi From LearnVern.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</w:pPr>
                              <w:r>
                                <w:t>Certification of Completion of Python Django From LearnVern.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</w:pPr>
                              <w:r>
                                <w:t>Certification of Completion of HTML5 From LearnVern.</w:t>
                              </w:r>
                            </w:p>
                            <w:p>
                              <w:pPr>
                                <w:pStyle w:val="32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</w:pPr>
                              <w:r>
                                <w:t>Certification of Completion of Bootstrap 4 From Udemy.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/>
                        <wps:spPr bwMode="auto">
                          <a:xfrm>
                            <a:off x="1212" y="1268"/>
                            <a:ext cx="2036" cy="2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rPr>
                                  <w:lang w:eastAsia="en-IN" w:bidi="hi-IN"/>
                                </w:rPr>
                                <w:drawing>
                                  <wp:inline distT="0" distB="0" distL="0" distR="0">
                                    <wp:extent cx="1260475" cy="1513205"/>
                                    <wp:effectExtent l="0" t="0" r="15875" b="10795"/>
                                    <wp:docPr id="8" name="Picture 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3"/>
                                            <pic:cNvPicPr/>
                                          </pic:nvPicPr>
                                          <pic:blipFill>
                                            <a:blip r:embed="rId4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60475" cy="15132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o:spid="_x0000_s1026" o:spt="203" style="position:absolute;left:0pt;margin-left:9.7pt;margin-top:76.2pt;height:699.4pt;width:604.75pt;mso-position-horizontal-relative:page;mso-position-vertical-relative:page;z-index:1024;mso-width-relative:page;mso-height-relative:page;" coordorigin="636,1057" coordsize="11142,14040" o:gfxdata="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OPkbanaAAAADAEAAA8AAAAAAAAAAQAgAAAAIgAAAGRy&#10;cy9kb3ducmV2LnhtbFBLAQIUABQAAAAIAIdO4kApAXtBWQMAAKAKAAAOAAAAAAAAAAEAIAAAACkB&#10;AABkcnMvZTJvRG9jLnhtbFBLBQYAAAAABgAGAFkBAAD0BgAAAAA=&#10;">
                <o:lock v:ext="edit" aspectratio="f"/>
                <v:roundrect id="Rectangle: Rounded Corners 1" o:spid="_x0000_s1026" o:spt="2" style="position:absolute;left:636;top:1057;height:14040;width:3234;" fillcolor="#F1F5F9" filled="t" stroked="t" coordsize="21600,21600" arcsize="0" o:gfxdata="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MFevQAA&#10;ANoAAAAPAAAAAAAAAAEAIAAAACIAAABkcnMvZG93bnJldi54bWxQSwECFAAUAAAACACHTuJAMy8F&#10;njsAAAA5AAAAEAAAAAAAAAABACAAAAAMAQAAZHJzL3NoYXBleG1sLnhtbFBLBQYAAAAABgAGAFsB&#10;AAC2AwAAAAA=&#10;">
                  <v:fill on="t" focussize="0,0"/>
                  <v:stroke weight="0.25pt" color="#000000" joinstyle="round"/>
                  <v:imagedata o:title=""/>
                  <o:lock v:ext="edit" aspectratio="f"/>
                  <v:shadow on="t" color="#868686" opacity="32768f" offset="-5.65685039370079pt,-5.65685039370079pt" origin="0f,0f" matrix="65536f,0f,0f,65536f"/>
                  <v:textbox>
                    <w:txbxContent>
                      <w:p/>
                      <w:p/>
                      <w:p/>
                      <w:p/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</w:rPr>
                          <w:t>Shivam Shakya</w:t>
                        </w:r>
                      </w:p>
                      <w:p>
                        <w:pPr>
                          <w:pStyle w:val="32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Diploma (Electronics and communication) 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/>
                          </w:rPr>
                          <w:t>Suresh Deep Polytechnic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"https://shakya12799.github.io/Portfolio/"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9"/>
                            <w:rFonts w:ascii="Times New Roman" w:hAnsi="Times New Roman"/>
                            <w:sz w:val="20"/>
                          </w:rPr>
                          <w:t>https://shakya12799.github.io/Portfolio/</w:t>
                        </w:r>
                        <w:r>
                          <w:rPr>
                            <w:rStyle w:val="9"/>
                            <w:rFonts w:ascii="Times New Roman" w:hAnsi="Times New Roman"/>
                            <w:sz w:val="20"/>
                          </w:rPr>
                          <w:fldChar w:fldCharType="end"/>
                        </w:r>
                      </w:p>
                      <w:p>
                        <w:pPr>
                          <w:pStyle w:val="32"/>
                          <w:ind w:left="-90" w:firstLine="100" w:firstLineChars="5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Mobile Number </w:t>
                        </w: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9717943022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E-mail 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t xml:space="preserve">  </w:t>
                        </w:r>
                        <w:r>
                          <w:fldChar w:fldCharType="begin"/>
                        </w:r>
                        <w:r>
                          <w:instrText xml:space="preserve"> HYPERLINK "mailto:mrshakya1211@gmail.com?subject=" \o "mailto:mrshakya1211@gmail.com?subject="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9"/>
                            <w:rFonts w:ascii="Times New Roman" w:hAnsi="Times New Roman"/>
                            <w:sz w:val="22"/>
                          </w:rPr>
                          <w:t>mrshakya1211@gmail.com</w:t>
                        </w:r>
                        <w:r>
                          <w:rPr>
                            <w:rStyle w:val="9"/>
                            <w:rFonts w:ascii="Times New Roman" w:hAnsi="Times New Roman"/>
                            <w:sz w:val="22"/>
                          </w:rPr>
                          <w:fldChar w:fldCharType="end"/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Father’s Name</w:t>
                        </w: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Mr. Rajender Shakya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Mother’s Name</w:t>
                        </w: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Mrs. Sudha Shakya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Permanent Address</w:t>
                        </w: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H.no 64 Sarvodhya Colony</w:t>
                        </w: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Bihari pura,</w:t>
                        </w: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Ghaziabad (201009)</w:t>
                        </w: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2"/>
                          </w:rPr>
                          <w:t>GitHub ID</w:t>
                        </w:r>
                      </w:p>
                      <w:p>
                        <w:pPr>
                          <w:pStyle w:val="32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2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"https://github.com/Shakya12799"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9"/>
                            <w:rFonts w:ascii="Times New Roman" w:hAnsi="Times New Roman"/>
                            <w:sz w:val="20"/>
                          </w:rPr>
                          <w:t>https://github.com/Shakya12799</w:t>
                        </w:r>
                        <w:r>
                          <w:rPr>
                            <w:rStyle w:val="9"/>
                            <w:rFonts w:ascii="Times New Roman" w:hAnsi="Times New Roman"/>
                            <w:sz w:val="20"/>
                          </w:rPr>
                          <w:fldChar w:fldCharType="end"/>
                        </w:r>
                      </w:p>
                      <w:p>
                        <w:pPr>
                          <w:pStyle w:val="32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>
                        <w:pPr>
                          <w:pStyle w:val="32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Personal Data</w:t>
                        </w:r>
                      </w:p>
                      <w:p>
                        <w:pPr>
                          <w:pStyle w:val="32"/>
                          <w:ind w:left="-90" w:firstLine="11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Date of Birth : 12 Jul,1999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Area of interest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1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 xml:space="preserve">Python </w:t>
                        </w:r>
                        <w:r>
                          <w:rPr>
                            <w:rFonts w:hint="default" w:ascii="Times New Roman" w:hAnsi="Times New Roman"/>
                            <w:sz w:val="22"/>
                            <w:lang w:val="en-IN"/>
                          </w:rPr>
                          <w:t>Programming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1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Operating system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1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Python Django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Hobbies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2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Mangal"/>
                            <w:sz w:val="22"/>
                          </w:rPr>
                          <w:t>Coding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2"/>
                          </w:numPr>
                          <w:ind w:hanging="18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Playing cricket</w:t>
                        </w:r>
                      </w:p>
                      <w:p>
                        <w:pPr>
                          <w:pStyle w:val="32"/>
                          <w:ind w:left="-90"/>
                          <w:jc w:val="left"/>
                          <w:rPr>
                            <w:rFonts w:ascii="Times New Roman" w:hAns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32"/>
                          <w:ind w:left="-90" w:firstLine="120" w:firstLineChars="50"/>
                          <w:jc w:val="left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Languages known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English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3"/>
                          </w:numPr>
                          <w:ind w:hanging="180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Hindi</w:t>
                        </w:r>
                      </w:p>
                      <w:p>
                        <w:pPr>
                          <w:pStyle w:val="32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rect id="Rectangle 2" o:spid="_x0000_s1026" o:spt="1" style="position:absolute;left:4038;top:1057;height:14040;width:7740;" fillcolor="#FFFFFF" filled="t" stroked="f" coordsize="21600,21600" o:gfxdata="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0kXO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12"/>
                          <w:tblW w:w="7668" w:type="dxa"/>
                          <w:tblInd w:w="0" w:type="dxa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shd w:val="pct5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668"/>
                        </w:tblGrid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shd w:val="pct5" w:color="auto" w:fill="auto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668" w:type="dxa"/>
                              <w:shd w:val="pct5" w:color="auto" w:fill="auto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c>
                        </w:tr>
                      </w:tbl>
                      <w:p>
                        <w:pPr>
                          <w:widowControl w:val="0"/>
                          <w:overflowPunct w:val="0"/>
                          <w:autoSpaceDE w:val="0"/>
                          <w:autoSpaceDN w:val="0"/>
                          <w:adjustRightInd w:val="0"/>
                          <w:spacing w:after="0" w:line="223" w:lineRule="auto"/>
                          <w:ind w:right="22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To gain an insight view in a challenging environment which provides me the opportunity to exercise my engineering and interpersonal skills which can help me to enhance my knowledge for the development of self and organization.</w:t>
                        </w:r>
                      </w:p>
                      <w:p>
                        <w:pPr>
                          <w:widowControl w:val="0"/>
                          <w:overflowPunct w:val="0"/>
                          <w:autoSpaceDE w:val="0"/>
                          <w:autoSpaceDN w:val="0"/>
                          <w:adjustRightInd w:val="0"/>
                          <w:spacing w:after="0" w:line="223" w:lineRule="auto"/>
                          <w:ind w:right="22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widowControl w:val="0"/>
                          <w:overflowPunct w:val="0"/>
                          <w:autoSpaceDE w:val="0"/>
                          <w:autoSpaceDN w:val="0"/>
                          <w:adjustRightInd w:val="0"/>
                          <w:spacing w:after="0" w:line="223" w:lineRule="auto"/>
                          <w:ind w:right="22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12"/>
                          <w:tblW w:w="7668" w:type="dxa"/>
                          <w:tblInd w:w="0" w:type="dxa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shd w:val="pct5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668"/>
                        </w:tblGrid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shd w:val="pct5" w:color="auto" w:fill="auto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668" w:type="dxa"/>
                              <w:shd w:val="pct5" w:color="auto" w:fill="auto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Branch of Study</w:t>
                              </w:r>
                            </w:p>
                          </w:tc>
                        </w:tr>
                      </w:tbl>
                      <w:p>
                        <w:pPr>
                          <w:pStyle w:val="38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Electronics and Communication Engineering</w:t>
                        </w:r>
                      </w:p>
                      <w:p>
                        <w:pPr>
                          <w:pStyle w:val="38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12"/>
                          <w:tblW w:w="7668" w:type="dxa"/>
                          <w:tblInd w:w="0" w:type="dxa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shd w:val="pct5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668"/>
                        </w:tblGrid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shd w:val="pct5" w:color="auto" w:fill="auto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668" w:type="dxa"/>
                              <w:shd w:val="pct5" w:color="auto" w:fill="auto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Academic Qualification</w:t>
                              </w:r>
                            </w:p>
                          </w:tc>
                        </w:tr>
                      </w:tbl>
                      <w:p>
                        <w:pPr>
                          <w:pStyle w:val="32"/>
                          <w:rPr>
                            <w:sz w:val="8"/>
                          </w:rPr>
                        </w:pPr>
                      </w:p>
                      <w:tbl>
                        <w:tblPr>
                          <w:tblStyle w:val="12"/>
                          <w:tblW w:w="8091" w:type="dxa"/>
                          <w:tblInd w:w="0" w:type="dxa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777"/>
                          <w:gridCol w:w="1423"/>
                          <w:gridCol w:w="1535"/>
                          <w:gridCol w:w="1842"/>
                          <w:gridCol w:w="1514"/>
                        </w:tblGrid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43" w:hRule="atLeast"/>
                          </w:trPr>
                          <w:tc>
                            <w:tcPr>
                              <w:tcW w:w="1777" w:type="dxa"/>
                              <w:shd w:val="pct10" w:color="auto" w:fill="auto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Qualification</w:t>
                              </w:r>
                            </w:p>
                          </w:tc>
                          <w:tc>
                            <w:tcPr>
                              <w:tcW w:w="1423" w:type="dxa"/>
                              <w:shd w:val="pct10" w:color="auto" w:fill="auto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Year of Passing</w:t>
                              </w:r>
                            </w:p>
                          </w:tc>
                          <w:tc>
                            <w:tcPr>
                              <w:tcW w:w="1535" w:type="dxa"/>
                              <w:shd w:val="pct10" w:color="auto" w:fill="auto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Institute</w:t>
                              </w:r>
                            </w:p>
                          </w:tc>
                          <w:tc>
                            <w:tcPr>
                              <w:tcW w:w="1842" w:type="dxa"/>
                              <w:shd w:val="pct10" w:color="auto" w:fill="auto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Board/University</w:t>
                              </w:r>
                            </w:p>
                          </w:tc>
                          <w:tc>
                            <w:tcPr>
                              <w:tcW w:w="1514" w:type="dxa"/>
                              <w:shd w:val="pct10" w:color="auto" w:fill="auto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Percentage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597" w:hRule="atLeast"/>
                          </w:trPr>
                          <w:tc>
                            <w:tcPr>
                              <w:tcW w:w="177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Polytechnic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(Electronics and Communcation Engineering)</w:t>
                              </w:r>
                            </w:p>
                          </w:tc>
                          <w:tc>
                            <w:tcPr>
                              <w:tcW w:w="1423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2019</w:t>
                              </w:r>
                            </w:p>
                          </w:tc>
                          <w:tc>
                            <w:tcPr>
                              <w:tcW w:w="1535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Suresh Deep Polytechnic</w:t>
                              </w:r>
                            </w:p>
                          </w:tc>
                          <w:tc>
                            <w:tcPr>
                              <w:tcW w:w="1842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Board of Technical Education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Lucknow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14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IN"/>
                                </w:rPr>
                                <w:t>70%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070" w:hRule="atLeast"/>
                          </w:trPr>
                          <w:tc>
                            <w:tcPr>
                              <w:tcW w:w="177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Secondary Education</w:t>
                              </w:r>
                            </w:p>
                          </w:tc>
                          <w:tc>
                            <w:tcPr>
                              <w:tcW w:w="1423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2014</w:t>
                              </w:r>
                            </w:p>
                          </w:tc>
                          <w:tc>
                            <w:tcPr>
                              <w:tcW w:w="1535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C.S.H.P Public school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Pratap Vihar</w:t>
                              </w:r>
                            </w:p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Ghaziabad</w:t>
                              </w:r>
                            </w:p>
                          </w:tc>
                          <w:tc>
                            <w:tcPr>
                              <w:tcW w:w="1842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CBSE</w:t>
                              </w:r>
                            </w:p>
                          </w:tc>
                          <w:tc>
                            <w:tcPr>
                              <w:tcW w:w="1514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8.0 CGPA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1070" w:hRule="atLeast"/>
                          </w:trPr>
                          <w:tc>
                            <w:tcPr>
                              <w:tcW w:w="1777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Senior Secondary Education</w:t>
                              </w:r>
                            </w:p>
                          </w:tc>
                          <w:tc>
                            <w:tcPr>
                              <w:tcW w:w="1423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2019</w:t>
                              </w:r>
                            </w:p>
                          </w:tc>
                          <w:tc>
                            <w:tcPr>
                              <w:tcW w:w="1535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National Institute Of Open Schooling</w:t>
                              </w:r>
                            </w:p>
                          </w:tc>
                          <w:tc>
                            <w:tcPr>
                              <w:tcW w:w="1842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Open Board</w:t>
                              </w:r>
                            </w:p>
                          </w:tc>
                          <w:tc>
                            <w:tcPr>
                              <w:tcW w:w="1514" w:type="dxa"/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61%</w:t>
                              </w:r>
                            </w:p>
                          </w:tc>
                        </w:tr>
                      </w:tbl>
                      <w:p>
                        <w:pPr>
                          <w:pStyle w:val="32"/>
                        </w:pPr>
                      </w:p>
                      <w:p>
                        <w:pPr>
                          <w:pStyle w:val="32"/>
                        </w:pPr>
                      </w:p>
                      <w:tbl>
                        <w:tblPr>
                          <w:tblStyle w:val="12"/>
                          <w:tblW w:w="7668" w:type="dxa"/>
                          <w:tblInd w:w="0" w:type="dxa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shd w:val="pct5" w:color="auto" w:fill="auto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668"/>
                        </w:tblGrid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shd w:val="pct5" w:color="auto" w:fill="auto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668" w:type="dxa"/>
                              <w:shd w:val="pct5" w:color="auto" w:fill="auto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Training</w:t>
                              </w:r>
                            </w:p>
                          </w:tc>
                        </w:tr>
                      </w:tbl>
                      <w:p>
                        <w:pPr>
                          <w:pStyle w:val="32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  </w:t>
                        </w:r>
                      </w:p>
                      <w:p>
                        <w:pPr>
                          <w:pStyle w:val="32"/>
                          <w:rPr>
                            <w:rFonts w:ascii="Times New Roman" w:hAnsi="Times New Roman"/>
                            <w:lang w:bidi="ar-SA"/>
                          </w:rPr>
                        </w:pPr>
                        <w:r>
                          <w:rPr>
                            <w:rFonts w:ascii="Times New Roman" w:hAnsi="Times New Roman"/>
                            <w:lang w:bidi="ar-SA"/>
                          </w:rPr>
                          <w:t>Title</w:t>
                        </w:r>
                        <w:r>
                          <w:rPr>
                            <w:rFonts w:ascii="Times New Roman" w:hAnsi="Times New Roman"/>
                            <w:lang w:bidi="ar-SA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lang w:bidi="ar-SA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lang w:bidi="ar-SA"/>
                          </w:rPr>
                          <w:t>:  Python Learning</w:t>
                        </w:r>
                      </w:p>
                      <w:p>
                        <w:pPr>
                          <w:pStyle w:val="32"/>
                          <w:rPr>
                            <w:rFonts w:ascii="Times New Roman" w:hAnsi="Times New Roman"/>
                            <w:lang w:bidi="ar-SA"/>
                          </w:rPr>
                        </w:pPr>
                        <w:r>
                          <w:rPr>
                            <w:rFonts w:ascii="Times New Roman" w:hAnsi="Times New Roman"/>
                            <w:lang w:bidi="ar-SA"/>
                          </w:rPr>
                          <w:t>Institute</w:t>
                        </w:r>
                        <w:r>
                          <w:rPr>
                            <w:rFonts w:ascii="Times New Roman" w:hAnsi="Times New Roman"/>
                            <w:lang w:bidi="ar-SA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lang w:bidi="ar-SA"/>
                          </w:rPr>
                          <w:t>:  LearnVern/Other Online Sources</w:t>
                        </w:r>
                      </w:p>
                      <w:p>
                        <w:pPr>
                          <w:pStyle w:val="32"/>
                          <w:rPr>
                            <w:rFonts w:ascii="Times New Roman" w:hAnsi="Times New Roman"/>
                            <w:lang w:bidi="ar-SA"/>
                          </w:rPr>
                        </w:pPr>
                      </w:p>
                      <w:p>
                        <w:pPr>
                          <w:pStyle w:val="32"/>
                        </w:pPr>
                      </w:p>
                      <w:tbl>
                        <w:tblPr>
                          <w:tblStyle w:val="11"/>
                          <w:tblW w:w="7668" w:type="dxa"/>
                          <w:tblInd w:w="0" w:type="dxa"/>
                          <w:shd w:val="pct5" w:color="auto" w:fill="FFFFFF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668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668" w:type="dxa"/>
                              <w:tc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</w:tcBorders>
                              <w:shd w:val="pct5" w:color="auto" w:fill="FFFFFF"/>
                            </w:tcPr>
                            <w:p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Certifications </w:t>
                              </w:r>
                            </w:p>
                          </w:tc>
                        </w:tr>
                      </w:tbl>
                      <w:p>
                        <w:pPr>
                          <w:pStyle w:val="32"/>
                          <w:rPr>
                            <w:rFonts w:ascii="Times New Roman" w:hAnsi="Times New Roman"/>
                          </w:rPr>
                        </w:pPr>
                      </w:p>
                      <w:p>
                        <w:pPr>
                          <w:pStyle w:val="32"/>
                          <w:numPr>
                            <w:ilvl w:val="0"/>
                            <w:numId w:val="5"/>
                          </w:numPr>
                          <w:jc w:val="left"/>
                        </w:pPr>
                        <w:r>
                          <w:rPr>
                            <w:rFonts w:ascii="Times New Roman" w:hAnsi="Times New Roman"/>
                          </w:rPr>
                          <w:t>Certification of  Participation in Networking &amp; Telecom Workshop.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5"/>
                          </w:numPr>
                          <w:jc w:val="left"/>
                        </w:pPr>
                        <w:r>
                          <w:rPr>
                            <w:rFonts w:ascii="Times New Roman" w:hAnsi="Times New Roman"/>
                          </w:rPr>
                          <w:t>Certification of  Participation in Swami Vivekananda General Knowledge Exam.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5"/>
                          </w:numPr>
                          <w:jc w:val="left"/>
                        </w:pPr>
                        <w:r>
                          <w:rPr>
                            <w:rFonts w:ascii="Times New Roman" w:hAnsi="Times New Roman"/>
                          </w:rPr>
                          <w:t>Certification of  Participation in (QUIZ WHIZ-2014) Live Quiz Competition.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5"/>
                          </w:numPr>
                          <w:jc w:val="left"/>
                        </w:pPr>
                        <w:r>
                          <w:rPr>
                            <w:rFonts w:ascii="Times New Roman" w:hAnsi="Times New Roman"/>
                          </w:rPr>
                          <w:t>Certification of  Completion of  Python In Hindi From LearnVern.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5"/>
                          </w:numPr>
                          <w:jc w:val="left"/>
                        </w:pPr>
                        <w:r>
                          <w:t>Certification of Completion of Python Django From LearnVern.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5"/>
                          </w:numPr>
                          <w:jc w:val="left"/>
                        </w:pPr>
                        <w:r>
                          <w:t>Certification of Completion of HTML5 From LearnVern.</w:t>
                        </w:r>
                      </w:p>
                      <w:p>
                        <w:pPr>
                          <w:pStyle w:val="32"/>
                          <w:numPr>
                            <w:ilvl w:val="0"/>
                            <w:numId w:val="5"/>
                          </w:numPr>
                          <w:jc w:val="left"/>
                        </w:pPr>
                        <w:r>
                          <w:t>Certification of Completion of Bootstrap 4 From Udemy.</w:t>
                        </w:r>
                      </w:p>
                    </w:txbxContent>
                  </v:textbox>
                </v:rect>
                <v:rect id="Rectangle 3" o:spid="_x0000_s1026" o:spt="1" style="position:absolute;left:1212;top:1268;height:2339;width:2036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rPr>
                            <w:lang w:eastAsia="en-IN" w:bidi="hi-IN"/>
                          </w:rPr>
                          <w:drawing>
                            <wp:inline distT="0" distB="0" distL="0" distR="0">
                              <wp:extent cx="1260475" cy="1513205"/>
                              <wp:effectExtent l="0" t="0" r="15875" b="10795"/>
                              <wp:docPr id="8" name="Picture 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3"/>
                                      <pic:cNvPicPr/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0475" cy="15132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28"/>
        <w:tabs>
          <w:tab w:val="center" w:pos="5490"/>
          <w:tab w:val="left" w:pos="7771"/>
        </w:tabs>
        <w:jc w:val="left"/>
      </w:pPr>
    </w:p>
    <w:p>
      <w:pPr>
        <w:pStyle w:val="28"/>
        <w:tabs>
          <w:tab w:val="center" w:pos="5490"/>
          <w:tab w:val="left" w:pos="7771"/>
        </w:tabs>
        <w:jc w:val="left"/>
      </w:pPr>
      <w:r>
        <w:br w:type="page"/>
      </w:r>
    </w:p>
    <w:p>
      <w:pPr>
        <w:pStyle w:val="28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12"/>
        <w:tblW w:w="10377" w:type="dxa"/>
        <w:tblInd w:w="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pct5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shd w:val="pct5" w:color="auto" w:fill="auto"/>
          </w:tcPr>
          <w:p>
            <w:pPr>
              <w:pStyle w:val="2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Achievements</w:t>
            </w:r>
          </w:p>
        </w:tc>
      </w:tr>
    </w:tbl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hint="cs" w:ascii="Times New Roman" w:hAnsi="Times New Roman" w:cs="Times New Roman"/>
          <w:bCs w:val="0"/>
          <w:sz w:val="24"/>
          <w:szCs w:val="24"/>
          <w:cs/>
        </w:rPr>
        <w:t>Participate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>
        <w:rPr>
          <w:rFonts w:hint="cs" w:ascii="Times New Roman" w:hAnsi="Times New Roman" w:cs="Times New Roman"/>
          <w:bCs w:val="0"/>
          <w:sz w:val="24"/>
          <w:szCs w:val="24"/>
          <w:cs/>
        </w:rPr>
        <w:t>in</w:t>
      </w:r>
      <w:r>
        <w:rPr>
          <w:rFonts w:hint="default" w:ascii="Times New Roman" w:hAnsi="Times New Roman" w:cs="Times New Roman"/>
          <w:bCs w:val="0"/>
          <w:sz w:val="24"/>
          <w:szCs w:val="24"/>
          <w:cs w:val="0"/>
          <w:lang w:val="en-IN"/>
        </w:rPr>
        <w:t xml:space="preserve"> </w:t>
      </w:r>
      <w:r>
        <w:rPr>
          <w:rFonts w:hint="cs" w:ascii="Times New Roman" w:hAnsi="Times New Roman" w:cs="Times New Roman"/>
          <w:bCs w:val="0"/>
          <w:sz w:val="24"/>
          <w:szCs w:val="24"/>
          <w:cs/>
        </w:rPr>
        <w:t>Various G.K Quizes.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hint="cs" w:ascii="Times New Roman" w:hAnsi="Times New Roman" w:cs="Times New Roman"/>
          <w:bCs w:val="0"/>
          <w:sz w:val="24"/>
          <w:szCs w:val="24"/>
          <w:cs/>
        </w:rPr>
        <w:t>Held a Perfect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>
        <w:rPr>
          <w:rFonts w:hint="cs" w:ascii="Times New Roman" w:hAnsi="Times New Roman" w:cs="Times New Roman"/>
          <w:bCs w:val="0"/>
          <w:sz w:val="24"/>
          <w:szCs w:val="24"/>
          <w:cs/>
        </w:rPr>
        <w:t>Attendance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>
        <w:rPr>
          <w:rFonts w:hint="cs" w:ascii="Times New Roman" w:hAnsi="Times New Roman" w:cs="Times New Roman"/>
          <w:bCs w:val="0"/>
          <w:sz w:val="24"/>
          <w:szCs w:val="24"/>
          <w:cs/>
        </w:rPr>
        <w:t>Record</w:t>
      </w:r>
      <w:r>
        <w:rPr>
          <w:rFonts w:hint="cs" w:ascii="Times New Roman" w:hAnsi="Times New Roman" w:cs="Times New Roman"/>
          <w:b w:val="0"/>
          <w:sz w:val="24"/>
          <w:szCs w:val="24"/>
          <w:cs/>
        </w:rPr>
        <w:t>.</w:t>
      </w: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12"/>
        <w:tblW w:w="10395" w:type="dxa"/>
        <w:tblInd w:w="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pct5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5" w:type="dxa"/>
            <w:shd w:val="pct5" w:color="auto" w:fill="auto"/>
          </w:tcPr>
          <w:p>
            <w:pPr>
              <w:pStyle w:val="2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Key Skills Proficiency </w:t>
            </w:r>
          </w:p>
        </w:tc>
      </w:tr>
    </w:tbl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Good communication skills</w:t>
      </w:r>
      <w:r>
        <w:rPr>
          <w:rFonts w:hint="cs" w:ascii="Times New Roman" w:hAnsi="Times New Roman" w:cs="Times New Roman"/>
          <w:b w:val="0"/>
          <w:sz w:val="24"/>
          <w:szCs w:val="24"/>
          <w:cs/>
        </w:rPr>
        <w:t>.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Excellent command on latest computer software like MS Office, Window 7</w:t>
      </w:r>
      <w:r>
        <w:rPr>
          <w:rFonts w:hint="cs" w:ascii="Times New Roman" w:hAnsi="Times New Roman" w:cs="Times New Roman"/>
          <w:b w:val="0"/>
          <w:sz w:val="24"/>
          <w:szCs w:val="24"/>
          <w:cs/>
        </w:rPr>
        <w:t>.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Can work effectively in team, as well as individually</w:t>
      </w:r>
      <w:r>
        <w:rPr>
          <w:rFonts w:hint="cs" w:ascii="Times New Roman" w:hAnsi="Times New Roman" w:cs="Times New Roman"/>
          <w:b w:val="0"/>
          <w:sz w:val="24"/>
          <w:szCs w:val="24"/>
          <w:cs/>
        </w:rPr>
        <w:t>.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Have good inter-personal skills as well as leadership qualities</w:t>
      </w:r>
      <w:r>
        <w:rPr>
          <w:rFonts w:hint="cs" w:ascii="Times New Roman" w:hAnsi="Times New Roman" w:cs="Times New Roman"/>
          <w:b w:val="0"/>
          <w:sz w:val="24"/>
          <w:szCs w:val="24"/>
          <w:cs/>
        </w:rPr>
        <w:t>.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Quick Learner.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Interpersonal Skills.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HTML5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CSS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Bootstrap 4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sz w:val="24"/>
          <w:szCs w:val="24"/>
          <w:lang w:val="en-IN"/>
        </w:rPr>
        <w:t>JavaScript</w:t>
      </w:r>
    </w:p>
    <w:p>
      <w:pPr>
        <w:pStyle w:val="28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Django</w:t>
      </w:r>
    </w:p>
    <w:p>
      <w:pPr>
        <w:pStyle w:val="28"/>
        <w:ind w:left="1170"/>
        <w:jc w:val="left"/>
        <w:rPr>
          <w:rFonts w:ascii="Times New Roman" w:hAnsi="Times New Roman" w:cs="Times New Roman"/>
          <w:bCs w:val="0"/>
          <w:sz w:val="24"/>
          <w:szCs w:val="24"/>
        </w:rPr>
      </w:pPr>
    </w:p>
    <w:tbl>
      <w:tblPr>
        <w:tblStyle w:val="11"/>
        <w:tblW w:w="10322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322" w:type="dxa"/>
            <w:shd w:val="clear" w:color="auto" w:fill="D8D8D8" w:themeFill="background1" w:themeFillShade="D9"/>
          </w:tcPr>
          <w:p>
            <w:pPr>
              <w:pStyle w:val="28"/>
              <w:jc w:val="left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Projects</w:t>
            </w:r>
          </w:p>
        </w:tc>
      </w:tr>
    </w:tbl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numPr>
          <w:ilvl w:val="0"/>
          <w:numId w:val="7"/>
        </w:numPr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Artificially Intelligent System Like Jarvis</w:t>
      </w:r>
      <w:r>
        <w:rPr>
          <w:rFonts w:hint="default" w:ascii="Times New Roman" w:hAnsi="Times New Roman" w:cs="Times New Roman"/>
          <w:b w:val="0"/>
          <w:sz w:val="24"/>
          <w:szCs w:val="24"/>
          <w:lang w:val="en-IN"/>
        </w:rPr>
        <w:t>.</w:t>
      </w:r>
    </w:p>
    <w:p>
      <w:pPr>
        <w:pStyle w:val="28"/>
        <w:numPr>
          <w:ilvl w:val="0"/>
          <w:numId w:val="7"/>
        </w:numPr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kern w:val="0"/>
          <w:sz w:val="24"/>
          <w:szCs w:val="24"/>
          <w:lang w:eastAsia="en-US" w:bidi="ar-SA"/>
        </w:rPr>
        <w:t>Calculator Using Python(GUI)</w:t>
      </w:r>
      <w:r>
        <w:rPr>
          <w:rFonts w:hint="default" w:ascii="Times New Roman" w:hAnsi="Times New Roman" w:cs="Times New Roman"/>
          <w:b w:val="0"/>
          <w:kern w:val="0"/>
          <w:sz w:val="24"/>
          <w:szCs w:val="24"/>
          <w:lang w:val="en-IN" w:eastAsia="en-US" w:bidi="ar-SA"/>
        </w:rPr>
        <w:t>.</w:t>
      </w:r>
    </w:p>
    <w:p>
      <w:pPr>
        <w:pStyle w:val="28"/>
        <w:numPr>
          <w:ilvl w:val="0"/>
          <w:numId w:val="7"/>
        </w:numPr>
        <w:jc w:val="left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kern w:val="0"/>
          <w:sz w:val="24"/>
          <w:szCs w:val="24"/>
          <w:lang w:eastAsia="en-US" w:bidi="ar-SA"/>
        </w:rPr>
        <w:t>Responsive website Using Bootstrap</w:t>
      </w:r>
      <w:r>
        <w:rPr>
          <w:rFonts w:hint="default" w:ascii="Times New Roman" w:hAnsi="Times New Roman" w:cs="Times New Roman"/>
          <w:b w:val="0"/>
          <w:kern w:val="0"/>
          <w:sz w:val="24"/>
          <w:szCs w:val="24"/>
          <w:lang w:val="en-IN" w:eastAsia="en-US" w:bidi="ar-SA"/>
        </w:rPr>
        <w:t>.</w:t>
      </w: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12"/>
        <w:tblW w:w="10377" w:type="dxa"/>
        <w:tblInd w:w="6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pct5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pct5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7" w:type="dxa"/>
            <w:shd w:val="pct5" w:color="auto" w:fill="auto"/>
          </w:tcPr>
          <w:p>
            <w:pPr>
              <w:pStyle w:val="2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</w:p>
        </w:tc>
      </w:tr>
    </w:tbl>
    <w:p>
      <w:pPr>
        <w:pStyle w:val="28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 here by declare that the above information is correct to the best of my knowledge and belief.</w:t>
      </w: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: </w:t>
      </w:r>
      <w:r>
        <w:rPr>
          <w:rFonts w:ascii="Times New Roman" w:hAnsi="Times New Roman" w:cs="Times New Roman"/>
          <w:b w:val="0"/>
          <w:sz w:val="24"/>
          <w:szCs w:val="24"/>
        </w:rPr>
        <w:t>..............................</w:t>
      </w:r>
    </w:p>
    <w:p>
      <w:pPr>
        <w:pStyle w:val="28"/>
        <w:spacing w:line="360" w:lineRule="auto"/>
        <w:ind w:left="9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: </w:t>
      </w:r>
      <w:r>
        <w:rPr>
          <w:rFonts w:ascii="Times New Roman" w:hAnsi="Times New Roman" w:cs="Times New Roman"/>
          <w:b w:val="0"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28"/>
        <w:spacing w:line="360" w:lineRule="auto"/>
        <w:ind w:left="90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pStyle w:val="28"/>
        <w:spacing w:line="360" w:lineRule="auto"/>
        <w:ind w:left="9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4"/>
        </w:rPr>
        <w:t>(SHIVAM SHAKYA)</w:t>
      </w: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28"/>
      </w:pPr>
    </w:p>
    <w:p>
      <w:pPr>
        <w:pStyle w:val="28"/>
      </w:pPr>
    </w:p>
    <w:p>
      <w:pPr>
        <w:pStyle w:val="28"/>
        <w:jc w:val="left"/>
      </w:pPr>
    </w:p>
    <w:sectPr>
      <w:pgSz w:w="12240" w:h="15840"/>
      <w:pgMar w:top="540" w:right="630" w:bottom="720" w:left="63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Kruti Dev 0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2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2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1F234E5"/>
    <w:multiLevelType w:val="multilevel"/>
    <w:tmpl w:val="11F234E5"/>
    <w:lvl w:ilvl="0" w:tentative="0">
      <w:start w:val="1"/>
      <w:numFmt w:val="bullet"/>
      <w:lvlText w:val=""/>
      <w:lvlJc w:val="left"/>
      <w:pPr>
        <w:ind w:left="2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7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">
    <w:nsid w:val="167C35DF"/>
    <w:multiLevelType w:val="multilevel"/>
    <w:tmpl w:val="167C35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4045427"/>
    <w:multiLevelType w:val="multilevel"/>
    <w:tmpl w:val="54045427"/>
    <w:lvl w:ilvl="0" w:tentative="0">
      <w:start w:val="1"/>
      <w:numFmt w:val="bullet"/>
      <w:lvlText w:val=""/>
      <w:lvlJc w:val="left"/>
      <w:pPr>
        <w:ind w:left="11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4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BE"/>
    <w:rsid w:val="000059A0"/>
    <w:rsid w:val="00012BD8"/>
    <w:rsid w:val="000842F6"/>
    <w:rsid w:val="000A7F2F"/>
    <w:rsid w:val="001043B8"/>
    <w:rsid w:val="00104D1D"/>
    <w:rsid w:val="00124EB5"/>
    <w:rsid w:val="00125735"/>
    <w:rsid w:val="001259CF"/>
    <w:rsid w:val="001333A4"/>
    <w:rsid w:val="0013751B"/>
    <w:rsid w:val="00172D75"/>
    <w:rsid w:val="00180542"/>
    <w:rsid w:val="001827A6"/>
    <w:rsid w:val="00190FB1"/>
    <w:rsid w:val="001B407C"/>
    <w:rsid w:val="001E7A9F"/>
    <w:rsid w:val="001F016C"/>
    <w:rsid w:val="00212E94"/>
    <w:rsid w:val="00247B2E"/>
    <w:rsid w:val="00283119"/>
    <w:rsid w:val="00285E84"/>
    <w:rsid w:val="00297F8A"/>
    <w:rsid w:val="002C6646"/>
    <w:rsid w:val="002D2D53"/>
    <w:rsid w:val="00355E84"/>
    <w:rsid w:val="00364B7A"/>
    <w:rsid w:val="003A06B0"/>
    <w:rsid w:val="003D378C"/>
    <w:rsid w:val="003F4286"/>
    <w:rsid w:val="00445F64"/>
    <w:rsid w:val="004C0332"/>
    <w:rsid w:val="004E0525"/>
    <w:rsid w:val="005610C7"/>
    <w:rsid w:val="005849EA"/>
    <w:rsid w:val="005979BB"/>
    <w:rsid w:val="005A714D"/>
    <w:rsid w:val="005F0F27"/>
    <w:rsid w:val="00606FF4"/>
    <w:rsid w:val="0061127C"/>
    <w:rsid w:val="00623B46"/>
    <w:rsid w:val="00627875"/>
    <w:rsid w:val="00650312"/>
    <w:rsid w:val="006927DB"/>
    <w:rsid w:val="006B4094"/>
    <w:rsid w:val="00735106"/>
    <w:rsid w:val="00737691"/>
    <w:rsid w:val="00747741"/>
    <w:rsid w:val="00786259"/>
    <w:rsid w:val="0079128E"/>
    <w:rsid w:val="00800110"/>
    <w:rsid w:val="0080189C"/>
    <w:rsid w:val="0086518B"/>
    <w:rsid w:val="008654A6"/>
    <w:rsid w:val="00876164"/>
    <w:rsid w:val="00897A3C"/>
    <w:rsid w:val="008D3F08"/>
    <w:rsid w:val="009033FD"/>
    <w:rsid w:val="00911553"/>
    <w:rsid w:val="009361E1"/>
    <w:rsid w:val="00936C31"/>
    <w:rsid w:val="0094230A"/>
    <w:rsid w:val="00985BBE"/>
    <w:rsid w:val="009B77D9"/>
    <w:rsid w:val="00A27D7E"/>
    <w:rsid w:val="00A34D93"/>
    <w:rsid w:val="00A46C17"/>
    <w:rsid w:val="00A95B98"/>
    <w:rsid w:val="00AB4EAE"/>
    <w:rsid w:val="00B13CCC"/>
    <w:rsid w:val="00B154BC"/>
    <w:rsid w:val="00BA3699"/>
    <w:rsid w:val="00BA3C91"/>
    <w:rsid w:val="00BA5AFB"/>
    <w:rsid w:val="00BB1BA7"/>
    <w:rsid w:val="00C06288"/>
    <w:rsid w:val="00C20E2A"/>
    <w:rsid w:val="00C34F3B"/>
    <w:rsid w:val="00C362E9"/>
    <w:rsid w:val="00C51E95"/>
    <w:rsid w:val="00C849C1"/>
    <w:rsid w:val="00CA0BF5"/>
    <w:rsid w:val="00CB0508"/>
    <w:rsid w:val="00CC6093"/>
    <w:rsid w:val="00CE5464"/>
    <w:rsid w:val="00D54DE7"/>
    <w:rsid w:val="00D7058F"/>
    <w:rsid w:val="00D75EA8"/>
    <w:rsid w:val="00D8267D"/>
    <w:rsid w:val="00DB786E"/>
    <w:rsid w:val="00DD0119"/>
    <w:rsid w:val="00E014C8"/>
    <w:rsid w:val="00E04CB2"/>
    <w:rsid w:val="00E270D0"/>
    <w:rsid w:val="00E42D75"/>
    <w:rsid w:val="00E55B85"/>
    <w:rsid w:val="00E57E81"/>
    <w:rsid w:val="00E8267A"/>
    <w:rsid w:val="00EA29AD"/>
    <w:rsid w:val="00EB6A44"/>
    <w:rsid w:val="00F22921"/>
    <w:rsid w:val="00F35A4C"/>
    <w:rsid w:val="00F57FBE"/>
    <w:rsid w:val="66170B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="Cambria" w:hAnsi="Cambria" w:eastAsia="SimSu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SimSu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SimSun"/>
      <w:b/>
      <w:bCs/>
      <w:color w:val="4F81BD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 w:bidi="hi-IN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iPriority w:val="99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table" w:styleId="12">
    <w:name w:val="Table Grid"/>
    <w:basedOn w:val="1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13">
    <w:name w:val="Medium Grid 3"/>
    <w:basedOn w:val="11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4">
    <w:name w:val="Medium Grid 3 Accent 1"/>
    <w:basedOn w:val="11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5">
    <w:name w:val="Medium Grid 3 Accent 2"/>
    <w:basedOn w:val="11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6">
    <w:name w:val="Medium Grid 3 Accent 3"/>
    <w:basedOn w:val="11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7">
    <w:name w:val="Medium Grid 3 Accent 4"/>
    <w:basedOn w:val="11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8">
    <w:name w:val="Medium Grid 3 Accent 5"/>
    <w:basedOn w:val="11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9">
    <w:name w:val="Medium Grid 3 Accent 6"/>
    <w:basedOn w:val="11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20">
    <w:name w:val="Heading 1 Char"/>
    <w:basedOn w:val="7"/>
    <w:link w:val="2"/>
    <w:qFormat/>
    <w:uiPriority w:val="9"/>
    <w:rPr>
      <w:rFonts w:ascii="Cambria" w:hAnsi="Cambria" w:eastAsia="SimSun" w:cs="SimSun"/>
      <w:b/>
      <w:bCs/>
      <w:color w:val="365F91"/>
      <w:sz w:val="28"/>
      <w:szCs w:val="28"/>
    </w:rPr>
  </w:style>
  <w:style w:type="character" w:customStyle="1" w:styleId="21">
    <w:name w:val="Heading 2 Char"/>
    <w:basedOn w:val="7"/>
    <w:link w:val="3"/>
    <w:qFormat/>
    <w:uiPriority w:val="9"/>
    <w:rPr>
      <w:rFonts w:ascii="Cambria" w:hAnsi="Cambria" w:eastAsia="SimSun" w:cs="SimSun"/>
      <w:b/>
      <w:bCs/>
      <w:color w:val="4F81BD"/>
      <w:sz w:val="26"/>
      <w:szCs w:val="26"/>
    </w:rPr>
  </w:style>
  <w:style w:type="character" w:customStyle="1" w:styleId="22">
    <w:name w:val="Heading 3 Char"/>
    <w:basedOn w:val="7"/>
    <w:link w:val="4"/>
    <w:qFormat/>
    <w:uiPriority w:val="9"/>
    <w:rPr>
      <w:rFonts w:ascii="Cambria" w:hAnsi="Cambria" w:eastAsia="SimSun" w:cs="SimSun"/>
      <w:b/>
      <w:bCs/>
      <w:color w:val="4F81BD"/>
    </w:rPr>
  </w:style>
  <w:style w:type="character" w:customStyle="1" w:styleId="23">
    <w:name w:val="Heading 4 Char"/>
    <w:basedOn w:val="7"/>
    <w:link w:val="5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 w:bidi="hi-IN"/>
    </w:rPr>
  </w:style>
  <w:style w:type="paragraph" w:customStyle="1" w:styleId="24">
    <w:name w:val="No Spacing_273082c4-0036-4c2c-9384-3b353333bba5"/>
    <w:link w:val="25"/>
    <w:qFormat/>
    <w:uiPriority w:val="1"/>
    <w:rPr>
      <w:rFonts w:ascii="Calibri" w:hAnsi="Calibri" w:eastAsia="Calibri" w:cs="SimSun"/>
      <w:sz w:val="22"/>
      <w:szCs w:val="22"/>
      <w:lang w:val="en-IN" w:eastAsia="en-US" w:bidi="ar-SA"/>
    </w:rPr>
  </w:style>
  <w:style w:type="character" w:customStyle="1" w:styleId="25">
    <w:name w:val="No Spacing Char"/>
    <w:basedOn w:val="7"/>
    <w:link w:val="24"/>
    <w:qFormat/>
    <w:uiPriority w:val="1"/>
  </w:style>
  <w:style w:type="paragraph" w:customStyle="1" w:styleId="26">
    <w:name w:val="Style1"/>
    <w:basedOn w:val="24"/>
    <w:link w:val="27"/>
    <w:qFormat/>
    <w:uiPriority w:val="0"/>
    <w:rPr>
      <w:rFonts w:ascii="Kruti Dev 010" w:hAnsi="Kruti Dev 010"/>
      <w:sz w:val="28"/>
      <w:lang w:val="en-US"/>
    </w:rPr>
  </w:style>
  <w:style w:type="character" w:customStyle="1" w:styleId="27">
    <w:name w:val="Style1 Char"/>
    <w:basedOn w:val="7"/>
    <w:link w:val="26"/>
    <w:qFormat/>
    <w:uiPriority w:val="0"/>
    <w:rPr>
      <w:rFonts w:ascii="Kruti Dev 010" w:hAnsi="Kruti Dev 010"/>
      <w:sz w:val="28"/>
      <w:lang w:val="en-US"/>
    </w:rPr>
  </w:style>
  <w:style w:type="paragraph" w:customStyle="1" w:styleId="28">
    <w:name w:val="1"/>
    <w:basedOn w:val="24"/>
    <w:link w:val="29"/>
    <w:qFormat/>
    <w:uiPriority w:val="0"/>
    <w:pPr>
      <w:jc w:val="center"/>
    </w:pPr>
    <w:rPr>
      <w:b/>
      <w:bCs/>
      <w:kern w:val="36"/>
      <w:sz w:val="32"/>
      <w:szCs w:val="32"/>
      <w:lang w:eastAsia="en-IN" w:bidi="hi-IN"/>
    </w:rPr>
  </w:style>
  <w:style w:type="character" w:customStyle="1" w:styleId="29">
    <w:name w:val="1 Char"/>
    <w:basedOn w:val="25"/>
    <w:link w:val="28"/>
    <w:qFormat/>
    <w:uiPriority w:val="0"/>
    <w:rPr>
      <w:b/>
      <w:bCs/>
      <w:kern w:val="36"/>
      <w:sz w:val="32"/>
      <w:szCs w:val="32"/>
      <w:lang w:eastAsia="en-IN" w:bidi="hi-IN"/>
    </w:rPr>
  </w:style>
  <w:style w:type="paragraph" w:customStyle="1" w:styleId="30">
    <w:name w:val="2"/>
    <w:basedOn w:val="24"/>
    <w:link w:val="31"/>
    <w:qFormat/>
    <w:uiPriority w:val="0"/>
    <w:rPr>
      <w:b/>
      <w:bCs/>
      <w:sz w:val="28"/>
      <w:szCs w:val="28"/>
      <w:lang w:eastAsia="en-IN" w:bidi="hi-IN"/>
    </w:rPr>
  </w:style>
  <w:style w:type="character" w:customStyle="1" w:styleId="31">
    <w:name w:val="2 Char"/>
    <w:basedOn w:val="25"/>
    <w:link w:val="30"/>
    <w:qFormat/>
    <w:uiPriority w:val="0"/>
    <w:rPr>
      <w:b/>
      <w:bCs/>
      <w:sz w:val="28"/>
      <w:szCs w:val="28"/>
      <w:lang w:eastAsia="en-IN" w:bidi="hi-IN"/>
    </w:rPr>
  </w:style>
  <w:style w:type="paragraph" w:customStyle="1" w:styleId="32">
    <w:name w:val="3"/>
    <w:basedOn w:val="1"/>
    <w:link w:val="33"/>
    <w:qFormat/>
    <w:uiPriority w:val="0"/>
    <w:pPr>
      <w:spacing w:after="0" w:line="240" w:lineRule="auto"/>
      <w:jc w:val="both"/>
    </w:pPr>
    <w:rPr>
      <w:rFonts w:eastAsia="Times New Roman" w:cs="Times New Roman"/>
      <w:sz w:val="24"/>
      <w:szCs w:val="24"/>
      <w:lang w:eastAsia="en-IN" w:bidi="hi-IN"/>
    </w:rPr>
  </w:style>
  <w:style w:type="character" w:customStyle="1" w:styleId="33">
    <w:name w:val="3 Char"/>
    <w:basedOn w:val="7"/>
    <w:link w:val="32"/>
    <w:qFormat/>
    <w:uiPriority w:val="0"/>
    <w:rPr>
      <w:rFonts w:eastAsia="Times New Roman" w:cs="Times New Roman"/>
      <w:sz w:val="24"/>
      <w:szCs w:val="24"/>
      <w:lang w:eastAsia="en-IN" w:bidi="hi-IN"/>
    </w:rPr>
  </w:style>
  <w:style w:type="paragraph" w:customStyle="1" w:styleId="34">
    <w:name w:val="4"/>
    <w:basedOn w:val="30"/>
    <w:link w:val="35"/>
    <w:qFormat/>
    <w:uiPriority w:val="0"/>
  </w:style>
  <w:style w:type="character" w:customStyle="1" w:styleId="35">
    <w:name w:val="4 Char"/>
    <w:basedOn w:val="31"/>
    <w:link w:val="34"/>
    <w:qFormat/>
    <w:uiPriority w:val="0"/>
    <w:rPr>
      <w:sz w:val="28"/>
      <w:szCs w:val="28"/>
      <w:lang w:eastAsia="en-IN" w:bidi="hi-IN"/>
    </w:rPr>
  </w:style>
  <w:style w:type="paragraph" w:customStyle="1" w:styleId="36">
    <w:name w:val="table"/>
    <w:basedOn w:val="1"/>
    <w:link w:val="37"/>
    <w:qFormat/>
    <w:uiPriority w:val="0"/>
    <w:pPr>
      <w:spacing w:after="0" w:line="240" w:lineRule="auto"/>
    </w:pPr>
  </w:style>
  <w:style w:type="character" w:customStyle="1" w:styleId="37">
    <w:name w:val="table Char"/>
    <w:basedOn w:val="7"/>
    <w:link w:val="36"/>
    <w:qFormat/>
    <w:uiPriority w:val="0"/>
  </w:style>
  <w:style w:type="paragraph" w:customStyle="1" w:styleId="38">
    <w:name w:val="List Paragraph_436ec222-6695-4748-9448-1000302b309c"/>
    <w:basedOn w:val="1"/>
    <w:qFormat/>
    <w:uiPriority w:val="34"/>
    <w:pPr>
      <w:ind w:left="720"/>
      <w:contextualSpacing/>
    </w:pPr>
  </w:style>
  <w:style w:type="character" w:customStyle="1" w:styleId="39">
    <w:name w:val="Balloon Text Char"/>
    <w:basedOn w:val="7"/>
    <w:link w:val="6"/>
    <w:semiHidden/>
    <w:uiPriority w:val="99"/>
    <w:rPr>
      <w:rFonts w:ascii="Tahoma" w:hAnsi="Tahoma" w:cs="Tahoma"/>
      <w:sz w:val="16"/>
      <w:szCs w:val="16"/>
      <w:lang w:val="en-IN"/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DFC838-8ACF-634C-98B4-0A358F6188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HCL-PLACE</Company>
  <Pages>2</Pages>
  <Words>137</Words>
  <Characters>786</Characters>
  <Lines>6</Lines>
  <Paragraphs>1</Paragraphs>
  <TotalTime>6</TotalTime>
  <ScaleCrop>false</ScaleCrop>
  <LinksUpToDate>false</LinksUpToDate>
  <CharactersWithSpaces>922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2019-08-03T06:17:00Z</dcterms:created>
  <dc:creator>BIT</dc:creator>
  <cp:lastModifiedBy>shivam</cp:lastModifiedBy>
  <cp:lastPrinted>2018-08-30T15:50:00Z</cp:lastPrinted>
  <dcterms:modified xsi:type="dcterms:W3CDTF">2019-08-21T11:08:51Z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